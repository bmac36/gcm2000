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EC742" w14:textId="77777777" w:rsidR="00000000" w:rsidRPr="009A7A62" w:rsidRDefault="00716DB7">
      <w:pPr>
        <w:pStyle w:val="BodyText"/>
        <w:kinsoku w:val="0"/>
        <w:overflowPunct w:val="0"/>
        <w:spacing w:before="2"/>
        <w:ind w:left="0" w:firstLine="0"/>
        <w:rPr>
          <w:rFonts w:ascii="Helvetica" w:hAnsi="Helvetica" w:cs="Times New Roman"/>
          <w:b w:val="0"/>
          <w:bCs w:val="0"/>
          <w:sz w:val="27"/>
          <w:szCs w:val="27"/>
        </w:rPr>
      </w:pPr>
    </w:p>
    <w:p w14:paraId="175A94A6" w14:textId="77777777" w:rsidR="009A7A62" w:rsidRDefault="009A7A62">
      <w:pPr>
        <w:pStyle w:val="BodyText"/>
        <w:kinsoku w:val="0"/>
        <w:overflowPunct w:val="0"/>
        <w:spacing w:before="239"/>
        <w:ind w:left="1580" w:firstLine="0"/>
        <w:rPr>
          <w:rFonts w:ascii="Helvetica" w:hAnsi="Helvetica"/>
          <w:color w:val="9C1C21"/>
          <w:w w:val="115"/>
          <w:sz w:val="48"/>
          <w:szCs w:val="48"/>
        </w:rPr>
      </w:pPr>
    </w:p>
    <w:p w14:paraId="24DEBE14" w14:textId="5B77CA42" w:rsidR="00000000" w:rsidRPr="009A7A62" w:rsidRDefault="00716DB7">
      <w:pPr>
        <w:pStyle w:val="BodyText"/>
        <w:kinsoku w:val="0"/>
        <w:overflowPunct w:val="0"/>
        <w:spacing w:before="239"/>
        <w:ind w:left="1580" w:firstLine="0"/>
        <w:rPr>
          <w:rFonts w:ascii="Helvetica" w:hAnsi="Helvetica"/>
          <w:b w:val="0"/>
          <w:bCs w:val="0"/>
          <w:color w:val="000000"/>
          <w:sz w:val="33"/>
          <w:szCs w:val="33"/>
        </w:rPr>
      </w:pPr>
      <w:bookmarkStart w:id="0" w:name="_GoBack"/>
      <w:bookmarkEnd w:id="0"/>
      <w:r w:rsidRPr="009A7A62">
        <w:rPr>
          <w:rFonts w:ascii="Helvetica" w:hAnsi="Helvetica"/>
          <w:color w:val="9C1C21"/>
          <w:w w:val="115"/>
          <w:sz w:val="48"/>
          <w:szCs w:val="48"/>
        </w:rPr>
        <w:t>N</w:t>
      </w:r>
      <w:r w:rsidRPr="009A7A62">
        <w:rPr>
          <w:rFonts w:ascii="Helvetica" w:hAnsi="Helvetica"/>
          <w:color w:val="9C1C21"/>
          <w:w w:val="115"/>
          <w:sz w:val="33"/>
          <w:szCs w:val="33"/>
        </w:rPr>
        <w:t>etworks a</w:t>
      </w:r>
      <w:r w:rsidR="00DD2540" w:rsidRPr="009A7A62">
        <w:rPr>
          <w:rFonts w:ascii="Helvetica" w:hAnsi="Helvetica"/>
          <w:color w:val="9C1C21"/>
          <w:w w:val="115"/>
          <w:sz w:val="33"/>
          <w:szCs w:val="33"/>
        </w:rPr>
        <w:t>n</w:t>
      </w:r>
      <w:r w:rsidRPr="009A7A62">
        <w:rPr>
          <w:rFonts w:ascii="Helvetica" w:hAnsi="Helvetica"/>
          <w:color w:val="9C1C21"/>
          <w:w w:val="115"/>
          <w:sz w:val="33"/>
          <w:szCs w:val="33"/>
        </w:rPr>
        <w:t>d</w:t>
      </w:r>
      <w:r w:rsidRPr="009A7A62">
        <w:rPr>
          <w:rFonts w:ascii="Helvetica" w:hAnsi="Helvetica"/>
          <w:color w:val="9C1C21"/>
          <w:spacing w:val="20"/>
          <w:w w:val="115"/>
          <w:sz w:val="33"/>
          <w:szCs w:val="33"/>
        </w:rPr>
        <w:t xml:space="preserve"> </w:t>
      </w:r>
      <w:r w:rsidRPr="009A7A62">
        <w:rPr>
          <w:rFonts w:ascii="Helvetica" w:hAnsi="Helvetica"/>
          <w:color w:val="9C1C21"/>
          <w:w w:val="115"/>
          <w:sz w:val="48"/>
          <w:szCs w:val="48"/>
        </w:rPr>
        <w:t>N</w:t>
      </w:r>
      <w:r w:rsidRPr="009A7A62">
        <w:rPr>
          <w:rFonts w:ascii="Helvetica" w:hAnsi="Helvetica"/>
          <w:color w:val="9C1C21"/>
          <w:w w:val="115"/>
          <w:sz w:val="33"/>
          <w:szCs w:val="33"/>
        </w:rPr>
        <w:t>etworki</w:t>
      </w:r>
      <w:r w:rsidR="00DD2540" w:rsidRPr="009A7A62">
        <w:rPr>
          <w:rFonts w:ascii="Helvetica" w:hAnsi="Helvetica"/>
          <w:color w:val="9C1C21"/>
          <w:w w:val="115"/>
          <w:sz w:val="33"/>
          <w:szCs w:val="33"/>
        </w:rPr>
        <w:t>n</w:t>
      </w:r>
      <w:r w:rsidRPr="009A7A62">
        <w:rPr>
          <w:rFonts w:ascii="Helvetica" w:hAnsi="Helvetica"/>
          <w:color w:val="9C1C21"/>
          <w:w w:val="115"/>
          <w:sz w:val="33"/>
          <w:szCs w:val="33"/>
        </w:rPr>
        <w:t>g</w:t>
      </w:r>
    </w:p>
    <w:p w14:paraId="102ED43E" w14:textId="77777777" w:rsidR="00000000" w:rsidRPr="009A7A62" w:rsidRDefault="00716DB7">
      <w:pPr>
        <w:pStyle w:val="BodyText"/>
        <w:kinsoku w:val="0"/>
        <w:overflowPunct w:val="0"/>
        <w:spacing w:before="3"/>
        <w:ind w:left="0" w:firstLine="0"/>
        <w:rPr>
          <w:rFonts w:ascii="Helvetica" w:hAnsi="Helvetica"/>
          <w:sz w:val="32"/>
          <w:szCs w:val="32"/>
        </w:rPr>
      </w:pPr>
    </w:p>
    <w:p w14:paraId="6F91133B" w14:textId="77777777" w:rsidR="00000000" w:rsidRPr="009A7A62" w:rsidRDefault="00716DB7">
      <w:pPr>
        <w:pStyle w:val="Heading1"/>
        <w:kinsoku w:val="0"/>
        <w:overflowPunct w:val="0"/>
        <w:spacing w:before="0"/>
        <w:ind w:left="1596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/>
          <w:color w:val="9C1C21"/>
        </w:rPr>
        <w:t>Part A: Your Personal</w:t>
      </w:r>
      <w:r w:rsidRPr="009A7A62">
        <w:rPr>
          <w:rFonts w:ascii="Helvetica" w:hAnsi="Helvetica"/>
          <w:color w:val="9C1C21"/>
          <w:spacing w:val="-4"/>
        </w:rPr>
        <w:t xml:space="preserve"> </w:t>
      </w:r>
      <w:r w:rsidRPr="009A7A62">
        <w:rPr>
          <w:rFonts w:ascii="Helvetica" w:hAnsi="Helvetica"/>
          <w:color w:val="9C1C21"/>
        </w:rPr>
        <w:t>Network</w:t>
      </w:r>
    </w:p>
    <w:p w14:paraId="2B9BADEE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29"/>
          <w:szCs w:val="29"/>
        </w:rPr>
      </w:pPr>
    </w:p>
    <w:p w14:paraId="0E6C41BB" w14:textId="77777777" w:rsidR="00000000" w:rsidRPr="009A7A62" w:rsidRDefault="00716DB7">
      <w:pPr>
        <w:pStyle w:val="ListParagraph"/>
        <w:numPr>
          <w:ilvl w:val="0"/>
          <w:numId w:val="1"/>
        </w:numPr>
        <w:tabs>
          <w:tab w:val="left" w:pos="1864"/>
        </w:tabs>
        <w:kinsoku w:val="0"/>
        <w:overflowPunct w:val="0"/>
        <w:ind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Document your network. List 20 people that you</w:t>
      </w:r>
      <w:r w:rsidRPr="009A7A62">
        <w:rPr>
          <w:rFonts w:ascii="Helvetica" w:hAnsi="Helvetica" w:cs="Open Sans"/>
          <w:b/>
          <w:bCs/>
          <w:color w:val="231F20"/>
          <w:spacing w:val="-7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know:</w:t>
      </w:r>
    </w:p>
    <w:p w14:paraId="6A22543C" w14:textId="77777777" w:rsidR="00000000" w:rsidRPr="009A7A62" w:rsidRDefault="00716DB7">
      <w:pPr>
        <w:pStyle w:val="BodyText"/>
        <w:kinsoku w:val="0"/>
        <w:overflowPunct w:val="0"/>
        <w:spacing w:before="12"/>
        <w:ind w:left="0" w:firstLine="0"/>
        <w:rPr>
          <w:rFonts w:ascii="Helvetica" w:hAnsi="Helvetica"/>
          <w:sz w:val="27"/>
          <w:szCs w:val="27"/>
        </w:rPr>
      </w:pPr>
    </w:p>
    <w:tbl>
      <w:tblPr>
        <w:tblW w:w="0" w:type="auto"/>
        <w:tblInd w:w="16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6"/>
        <w:gridCol w:w="1800"/>
        <w:gridCol w:w="1843"/>
        <w:gridCol w:w="1757"/>
        <w:gridCol w:w="1772"/>
      </w:tblGrid>
      <w:tr w:rsidR="00000000" w:rsidRPr="009A7A62" w14:paraId="0E960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7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066F91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F2EB7D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40DDC6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088B3B9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637BEE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492225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7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DDE5066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4BF2A8A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CFCB48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B674E7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AFA38E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06C71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7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E0D16D3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7316B7B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F50474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B8CDE1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BEEE42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3DBA62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79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16C469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0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A79A3D8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84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8F7C0B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5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96A563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77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539650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</w:tbl>
    <w:p w14:paraId="3265FBED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sz w:val="20"/>
          <w:szCs w:val="20"/>
        </w:rPr>
      </w:pPr>
    </w:p>
    <w:p w14:paraId="0D7E733D" w14:textId="77777777" w:rsidR="00000000" w:rsidRPr="009A7A62" w:rsidRDefault="00716DB7">
      <w:pPr>
        <w:pStyle w:val="BodyText"/>
        <w:kinsoku w:val="0"/>
        <w:overflowPunct w:val="0"/>
        <w:spacing w:before="2"/>
        <w:ind w:left="0" w:firstLine="0"/>
        <w:rPr>
          <w:rFonts w:ascii="Helvetica" w:hAnsi="Helvetica"/>
          <w:sz w:val="27"/>
          <w:szCs w:val="27"/>
        </w:rPr>
      </w:pPr>
    </w:p>
    <w:p w14:paraId="4717B138" w14:textId="77777777" w:rsidR="00000000" w:rsidRPr="009A7A62" w:rsidRDefault="00716DB7">
      <w:pPr>
        <w:pStyle w:val="ListParagraph"/>
        <w:numPr>
          <w:ilvl w:val="0"/>
          <w:numId w:val="1"/>
        </w:numPr>
        <w:tabs>
          <w:tab w:val="left" w:pos="1864"/>
        </w:tabs>
        <w:kinsoku w:val="0"/>
        <w:overflowPunct w:val="0"/>
        <w:spacing w:before="64" w:line="280" w:lineRule="exact"/>
        <w:ind w:right="2020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Categorize your list to see where your network is plentiful, and</w:t>
      </w:r>
      <w:r w:rsidRPr="009A7A62">
        <w:rPr>
          <w:rFonts w:ascii="Helvetica" w:hAnsi="Helvetica" w:cs="Open Sans"/>
          <w:b/>
          <w:bCs/>
          <w:color w:val="231F20"/>
          <w:spacing w:val="-26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where you need to expand your</w:t>
      </w:r>
      <w:r w:rsidRPr="009A7A62">
        <w:rPr>
          <w:rFonts w:ascii="Helvetica" w:hAnsi="Helvetica" w:cs="Open Sans"/>
          <w:b/>
          <w:bCs/>
          <w:color w:val="231F20"/>
          <w:spacing w:val="-4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network:</w:t>
      </w:r>
    </w:p>
    <w:p w14:paraId="72F684D0" w14:textId="77777777" w:rsidR="00000000" w:rsidRPr="009A7A62" w:rsidRDefault="00716DB7">
      <w:pPr>
        <w:pStyle w:val="BodyText"/>
        <w:kinsoku w:val="0"/>
        <w:overflowPunct w:val="0"/>
        <w:spacing w:before="9"/>
        <w:ind w:left="0" w:firstLine="0"/>
        <w:rPr>
          <w:rFonts w:ascii="Helvetica" w:hAnsi="Helvetica"/>
          <w:sz w:val="29"/>
          <w:szCs w:val="29"/>
        </w:rPr>
      </w:pPr>
    </w:p>
    <w:tbl>
      <w:tblPr>
        <w:tblW w:w="0" w:type="auto"/>
        <w:tblInd w:w="15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1"/>
        <w:gridCol w:w="1393"/>
        <w:gridCol w:w="1394"/>
        <w:gridCol w:w="1818"/>
        <w:gridCol w:w="1586"/>
        <w:gridCol w:w="1838"/>
      </w:tblGrid>
      <w:tr w:rsidR="00000000" w:rsidRPr="009A7A62" w14:paraId="5E6FC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765206BC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Friends/Family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43D95F25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Alumni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0523EA3C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Classmates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4DDDA077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Other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pacing w:val="-5"/>
                <w:sz w:val="22"/>
                <w:szCs w:val="22"/>
              </w:rPr>
              <w:t xml:space="preserve"> 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Personal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4A61D690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From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pacing w:val="-4"/>
                <w:sz w:val="22"/>
                <w:szCs w:val="22"/>
              </w:rPr>
              <w:t xml:space="preserve"> 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Events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26712A48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From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pacing w:val="-3"/>
                <w:sz w:val="22"/>
                <w:szCs w:val="22"/>
              </w:rPr>
              <w:t xml:space="preserve"> 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Interviews</w:t>
            </w:r>
          </w:p>
        </w:tc>
      </w:tr>
      <w:tr w:rsidR="00000000" w:rsidRPr="009A7A62" w14:paraId="4290EF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81AB3C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  <w:tc>
          <w:tcPr>
            <w:tcW w:w="1393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692BB4A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  <w:tc>
          <w:tcPr>
            <w:tcW w:w="1394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6280351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  <w:tc>
          <w:tcPr>
            <w:tcW w:w="1818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13FBE9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  <w:tc>
          <w:tcPr>
            <w:tcW w:w="1586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1B41067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  <w:tc>
          <w:tcPr>
            <w:tcW w:w="1838" w:type="dxa"/>
            <w:tcBorders>
              <w:top w:val="nil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3E63BCC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1.</w:t>
            </w:r>
          </w:p>
        </w:tc>
      </w:tr>
      <w:tr w:rsidR="00000000" w:rsidRPr="009A7A62" w14:paraId="7C4C27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D2ECB4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739B75E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C3C50B1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F04AF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D7926E6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D60360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2.</w:t>
            </w:r>
          </w:p>
        </w:tc>
      </w:tr>
      <w:tr w:rsidR="00000000" w:rsidRPr="009A7A62" w14:paraId="7695E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09D1112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A494CF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8EDCF0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62BDC8B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B87F49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FF7F59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3.</w:t>
            </w:r>
          </w:p>
        </w:tc>
      </w:tr>
      <w:tr w:rsidR="00000000" w:rsidRPr="009A7A62" w14:paraId="4ABD3D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A05614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51334C6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DC8557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F44CB9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1302142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78C8D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4.</w:t>
            </w:r>
          </w:p>
        </w:tc>
      </w:tr>
      <w:tr w:rsidR="00000000" w:rsidRPr="009A7A62" w14:paraId="731D7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8E9E186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F7DBF9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2C3C54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A1343FF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024738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71502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5.</w:t>
            </w:r>
          </w:p>
        </w:tc>
      </w:tr>
      <w:tr w:rsidR="00000000" w:rsidRPr="009A7A62" w14:paraId="68396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C4701A1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B165D52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406F8D8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A85391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EBA077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77B3C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6.</w:t>
            </w:r>
          </w:p>
        </w:tc>
      </w:tr>
      <w:tr w:rsidR="00000000" w:rsidRPr="009A7A62" w14:paraId="44082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D15DBCE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A9E589C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7BA2C5E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44E7D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8001B1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BCDDF9C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7.</w:t>
            </w:r>
          </w:p>
        </w:tc>
      </w:tr>
      <w:tr w:rsidR="00000000" w:rsidRPr="009A7A62" w14:paraId="3185C6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66C7B8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089478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D348308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2938FAB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1FB4AB7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06E462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8.</w:t>
            </w:r>
          </w:p>
        </w:tc>
      </w:tr>
      <w:tr w:rsidR="00000000" w:rsidRPr="009A7A62" w14:paraId="52B6A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2FD809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A7FC256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24F3AD4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90ABD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D1CFBE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BF8613A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9.</w:t>
            </w:r>
          </w:p>
        </w:tc>
      </w:tr>
      <w:tr w:rsidR="00000000" w:rsidRPr="009A7A62" w14:paraId="33DFFC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178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4ADBA88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  <w:tc>
          <w:tcPr>
            <w:tcW w:w="139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D9BB1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  <w:tc>
          <w:tcPr>
            <w:tcW w:w="139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6EC1ADB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  <w:tc>
          <w:tcPr>
            <w:tcW w:w="181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ACF1CC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  <w:tc>
          <w:tcPr>
            <w:tcW w:w="158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690A4C3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  <w:tc>
          <w:tcPr>
            <w:tcW w:w="183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60DA0D5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10.</w:t>
            </w:r>
          </w:p>
        </w:tc>
      </w:tr>
    </w:tbl>
    <w:p w14:paraId="32F89E05" w14:textId="77777777" w:rsidR="00000000" w:rsidRPr="009A7A62" w:rsidRDefault="00716DB7">
      <w:pPr>
        <w:pStyle w:val="BodyText"/>
        <w:kinsoku w:val="0"/>
        <w:overflowPunct w:val="0"/>
        <w:spacing w:before="11"/>
        <w:ind w:left="0" w:firstLine="0"/>
        <w:rPr>
          <w:rFonts w:ascii="Helvetica" w:hAnsi="Helvetica"/>
          <w:sz w:val="10"/>
          <w:szCs w:val="10"/>
        </w:rPr>
      </w:pPr>
    </w:p>
    <w:p w14:paraId="06D2FD30" w14:textId="77777777" w:rsidR="00000000" w:rsidRPr="009A7A62" w:rsidRDefault="00716DB7">
      <w:pPr>
        <w:pStyle w:val="BodyText"/>
        <w:kinsoku w:val="0"/>
        <w:overflowPunct w:val="0"/>
        <w:spacing w:before="37"/>
        <w:ind w:left="1596" w:firstLine="0"/>
        <w:rPr>
          <w:rFonts w:ascii="Helvetica" w:hAnsi="Helvetica" w:cs="Open Sans Semibold"/>
          <w:b w:val="0"/>
          <w:bCs w:val="0"/>
          <w:color w:val="000000"/>
          <w:sz w:val="22"/>
          <w:szCs w:val="22"/>
        </w:rPr>
      </w:pPr>
      <w:r w:rsidRPr="009A7A62">
        <w:rPr>
          <w:rFonts w:ascii="Helvetica" w:hAnsi="Helvetica" w:cs="Open Sans Semibold"/>
          <w:i/>
          <w:iCs/>
          <w:color w:val="231F20"/>
          <w:sz w:val="22"/>
          <w:szCs w:val="22"/>
        </w:rPr>
        <w:t>Work towards the goal of developing a list of 100 people, with 10 from each</w:t>
      </w:r>
      <w:r w:rsidRPr="009A7A62">
        <w:rPr>
          <w:rFonts w:ascii="Helvetica" w:hAnsi="Helvetica" w:cs="Open Sans Semibold"/>
          <w:i/>
          <w:iCs/>
          <w:color w:val="231F20"/>
          <w:spacing w:val="-22"/>
          <w:sz w:val="22"/>
          <w:szCs w:val="22"/>
        </w:rPr>
        <w:t xml:space="preserve"> </w:t>
      </w:r>
      <w:r w:rsidRPr="009A7A62">
        <w:rPr>
          <w:rFonts w:ascii="Helvetica" w:hAnsi="Helvetica" w:cs="Open Sans Semibold"/>
          <w:i/>
          <w:iCs/>
          <w:color w:val="231F20"/>
          <w:sz w:val="22"/>
          <w:szCs w:val="22"/>
        </w:rPr>
        <w:t>category.</w:t>
      </w:r>
    </w:p>
    <w:p w14:paraId="6747C5F8" w14:textId="77777777" w:rsidR="00000000" w:rsidRPr="009A7A62" w:rsidRDefault="00716DB7">
      <w:pPr>
        <w:pStyle w:val="BodyText"/>
        <w:kinsoku w:val="0"/>
        <w:overflowPunct w:val="0"/>
        <w:spacing w:before="37"/>
        <w:ind w:left="1596" w:firstLine="0"/>
        <w:rPr>
          <w:rFonts w:ascii="Helvetica" w:hAnsi="Helvetica" w:cs="Open Sans Semibold"/>
          <w:b w:val="0"/>
          <w:bCs w:val="0"/>
          <w:color w:val="000000"/>
          <w:sz w:val="22"/>
          <w:szCs w:val="22"/>
        </w:rPr>
        <w:sectPr w:rsidR="00000000" w:rsidRPr="009A7A62">
          <w:footerReference w:type="default" r:id="rId7"/>
          <w:pgSz w:w="12240" w:h="15840"/>
          <w:pgMar w:top="500" w:right="0" w:bottom="860" w:left="0" w:header="0" w:footer="673" w:gutter="0"/>
          <w:pgNumType w:start="1"/>
          <w:cols w:space="720"/>
          <w:noEndnote/>
        </w:sectPr>
      </w:pPr>
    </w:p>
    <w:p w14:paraId="4782A963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 w:cs="Open Sans Semibold"/>
          <w:i/>
          <w:iCs/>
          <w:sz w:val="20"/>
          <w:szCs w:val="20"/>
        </w:rPr>
      </w:pPr>
    </w:p>
    <w:p w14:paraId="7AA92330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 w:cs="Open Sans Semibold"/>
          <w:i/>
          <w:iCs/>
          <w:sz w:val="20"/>
          <w:szCs w:val="20"/>
        </w:rPr>
      </w:pPr>
    </w:p>
    <w:p w14:paraId="45B7DBAD" w14:textId="77777777" w:rsidR="00000000" w:rsidRPr="009A7A62" w:rsidRDefault="00716DB7">
      <w:pPr>
        <w:pStyle w:val="Heading1"/>
        <w:kinsoku w:val="0"/>
        <w:overflowPunct w:val="0"/>
        <w:ind w:right="1173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/>
          <w:color w:val="9C1C21"/>
        </w:rPr>
        <w:t>Part B: Your Professional</w:t>
      </w:r>
      <w:r w:rsidRPr="009A7A62">
        <w:rPr>
          <w:rFonts w:ascii="Helvetica" w:hAnsi="Helvetica"/>
          <w:color w:val="9C1C21"/>
          <w:spacing w:val="-4"/>
        </w:rPr>
        <w:t xml:space="preserve"> </w:t>
      </w:r>
      <w:r w:rsidRPr="009A7A62">
        <w:rPr>
          <w:rFonts w:ascii="Helvetica" w:hAnsi="Helvetica"/>
          <w:color w:val="9C1C21"/>
        </w:rPr>
        <w:t>Network</w:t>
      </w:r>
    </w:p>
    <w:p w14:paraId="397363C6" w14:textId="77777777" w:rsidR="00000000" w:rsidRPr="009A7A62" w:rsidRDefault="00716DB7">
      <w:pPr>
        <w:pStyle w:val="ListParagraph"/>
        <w:numPr>
          <w:ilvl w:val="0"/>
          <w:numId w:val="4"/>
        </w:numPr>
        <w:tabs>
          <w:tab w:val="left" w:pos="468"/>
        </w:tabs>
        <w:kinsoku w:val="0"/>
        <w:overflowPunct w:val="0"/>
        <w:spacing w:before="161"/>
        <w:ind w:right="1173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Identify five key thought leaders in your industry.</w:t>
      </w:r>
    </w:p>
    <w:p w14:paraId="1AC77A4C" w14:textId="77777777" w:rsidR="00000000" w:rsidRPr="009A7A62" w:rsidRDefault="00716DB7">
      <w:pPr>
        <w:pStyle w:val="BodyText"/>
        <w:kinsoku w:val="0"/>
        <w:overflowPunct w:val="0"/>
        <w:spacing w:before="1"/>
        <w:ind w:left="0" w:firstLine="0"/>
        <w:rPr>
          <w:rFonts w:ascii="Helvetica" w:hAnsi="Helvetica"/>
          <w:sz w:val="8"/>
          <w:szCs w:val="8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1"/>
        <w:gridCol w:w="2594"/>
        <w:gridCol w:w="5040"/>
      </w:tblGrid>
      <w:tr w:rsidR="00000000" w:rsidRPr="009A7A62" w14:paraId="58C8AB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71AB8781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5C7A4E28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5B153CC1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Notes</w:t>
            </w:r>
          </w:p>
        </w:tc>
      </w:tr>
      <w:tr w:rsidR="00000000" w:rsidRPr="009A7A62" w14:paraId="2E49D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451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25628379" w14:textId="77777777" w:rsidR="00000000" w:rsidRPr="009A7A62" w:rsidRDefault="00716DB7">
            <w:pPr>
              <w:pStyle w:val="TableParagraph"/>
              <w:kinsoku w:val="0"/>
              <w:overflowPunct w:val="0"/>
              <w:spacing w:before="41" w:line="240" w:lineRule="exact"/>
              <w:ind w:left="70" w:right="15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Key thought</w:t>
            </w:r>
            <w:r w:rsidRPr="009A7A62">
              <w:rPr>
                <w:rFonts w:ascii="Helvetica" w:hAnsi="Helvetica" w:cs="OpenSans-CondensedLight"/>
                <w:color w:val="231F20"/>
                <w:spacing w:val="-6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leader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 xml:space="preserve"> 1:</w:t>
            </w:r>
          </w:p>
        </w:tc>
        <w:tc>
          <w:tcPr>
            <w:tcW w:w="2594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F5A8263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5040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5E48EA1A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0C2CBC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451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617CDD2D" w14:textId="77777777" w:rsidR="00000000" w:rsidRPr="009A7A62" w:rsidRDefault="00716DB7">
            <w:pPr>
              <w:pStyle w:val="TableParagraph"/>
              <w:kinsoku w:val="0"/>
              <w:overflowPunct w:val="0"/>
              <w:spacing w:before="38" w:line="240" w:lineRule="exact"/>
              <w:ind w:left="70" w:right="15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Key thought</w:t>
            </w:r>
            <w:r w:rsidRPr="009A7A62">
              <w:rPr>
                <w:rFonts w:ascii="Helvetica" w:hAnsi="Helvetica" w:cs="OpenSans-CondensedLight"/>
                <w:color w:val="231F20"/>
                <w:spacing w:val="-6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leader 2:</w:t>
            </w:r>
          </w:p>
        </w:tc>
        <w:tc>
          <w:tcPr>
            <w:tcW w:w="2594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0E3DFD70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5040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7B306F5A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5CECA0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451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2B423E22" w14:textId="77777777" w:rsidR="00000000" w:rsidRPr="009A7A62" w:rsidRDefault="00716DB7">
            <w:pPr>
              <w:pStyle w:val="TableParagraph"/>
              <w:kinsoku w:val="0"/>
              <w:overflowPunct w:val="0"/>
              <w:spacing w:before="38" w:line="240" w:lineRule="exact"/>
              <w:ind w:left="70" w:right="15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Key thought</w:t>
            </w:r>
            <w:r w:rsidRPr="009A7A62">
              <w:rPr>
                <w:rFonts w:ascii="Helvetica" w:hAnsi="Helvetica" w:cs="OpenSans-CondensedLight"/>
                <w:color w:val="231F20"/>
                <w:spacing w:val="-6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leader 3:</w:t>
            </w:r>
          </w:p>
        </w:tc>
        <w:tc>
          <w:tcPr>
            <w:tcW w:w="2594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275660BD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5040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37CA09F4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460864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451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7CD8CD17" w14:textId="77777777" w:rsidR="00000000" w:rsidRPr="009A7A62" w:rsidRDefault="00716DB7">
            <w:pPr>
              <w:pStyle w:val="TableParagraph"/>
              <w:kinsoku w:val="0"/>
              <w:overflowPunct w:val="0"/>
              <w:spacing w:before="38" w:line="240" w:lineRule="exact"/>
              <w:ind w:left="70" w:right="15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Key thought</w:t>
            </w:r>
            <w:r w:rsidRPr="009A7A62">
              <w:rPr>
                <w:rFonts w:ascii="Helvetica" w:hAnsi="Helvetica" w:cs="OpenSans-CondensedLight"/>
                <w:color w:val="231F20"/>
                <w:spacing w:val="-6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leader 4:</w:t>
            </w:r>
          </w:p>
        </w:tc>
        <w:tc>
          <w:tcPr>
            <w:tcW w:w="2594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2440D335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5040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65F368CD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1A4DCC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53"/>
        </w:trPr>
        <w:tc>
          <w:tcPr>
            <w:tcW w:w="1451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B018F46" w14:textId="77777777" w:rsidR="00000000" w:rsidRPr="009A7A62" w:rsidRDefault="00716DB7">
            <w:pPr>
              <w:pStyle w:val="TableParagraph"/>
              <w:kinsoku w:val="0"/>
              <w:overflowPunct w:val="0"/>
              <w:spacing w:before="38" w:line="240" w:lineRule="exact"/>
              <w:ind w:left="70" w:right="15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Key thought</w:t>
            </w:r>
            <w:r w:rsidRPr="009A7A62">
              <w:rPr>
                <w:rFonts w:ascii="Helvetica" w:hAnsi="Helvetica" w:cs="OpenSans-CondensedLight"/>
                <w:color w:val="231F20"/>
                <w:spacing w:val="-6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leader 5:</w:t>
            </w:r>
          </w:p>
        </w:tc>
        <w:tc>
          <w:tcPr>
            <w:tcW w:w="2594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5E25CEE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5040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813CA8A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</w:tbl>
    <w:p w14:paraId="35B79970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/>
          <w:sz w:val="6"/>
          <w:szCs w:val="6"/>
        </w:rPr>
      </w:pPr>
    </w:p>
    <w:p w14:paraId="5F862EE8" w14:textId="77777777" w:rsidR="00000000" w:rsidRPr="009A7A62" w:rsidRDefault="00716DB7">
      <w:pPr>
        <w:pStyle w:val="ListParagraph"/>
        <w:numPr>
          <w:ilvl w:val="0"/>
          <w:numId w:val="4"/>
        </w:numPr>
        <w:tabs>
          <w:tab w:val="left" w:pos="468"/>
        </w:tabs>
        <w:kinsoku w:val="0"/>
        <w:overflowPunct w:val="0"/>
        <w:spacing w:before="64" w:line="280" w:lineRule="exact"/>
        <w:ind w:right="1173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Which are the top three professional habits of your thought</w:t>
      </w:r>
      <w:r w:rsidRPr="009A7A62">
        <w:rPr>
          <w:rFonts w:ascii="Helvetica" w:hAnsi="Helvetica" w:cs="Open Sans"/>
          <w:b/>
          <w:bCs/>
          <w:color w:val="231F20"/>
          <w:spacing w:val="-29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leaders</w:t>
      </w:r>
      <w:r w:rsidRPr="009A7A62">
        <w:rPr>
          <w:rFonts w:ascii="Helvetica" w:hAnsi="Helvetica" w:cs="Open Sans"/>
          <w:b/>
          <w:bCs/>
          <w:color w:val="231F20"/>
          <w:spacing w:val="-1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(e.g., speaking at conferences, attending events, publishing news articles)?</w:t>
      </w:r>
    </w:p>
    <w:p w14:paraId="39C27697" w14:textId="77777777" w:rsidR="00000000" w:rsidRPr="009A7A62" w:rsidRDefault="00716DB7">
      <w:pPr>
        <w:pStyle w:val="BodyText"/>
        <w:kinsoku w:val="0"/>
        <w:overflowPunct w:val="0"/>
        <w:spacing w:before="5"/>
        <w:ind w:left="0" w:firstLine="0"/>
        <w:rPr>
          <w:rFonts w:ascii="Helvetica" w:hAnsi="Helvetica"/>
          <w:sz w:val="8"/>
          <w:szCs w:val="8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5"/>
        <w:gridCol w:w="5935"/>
      </w:tblGrid>
      <w:tr w:rsidR="00000000" w:rsidRPr="009A7A62" w14:paraId="7F5E35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26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44C3F71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Professional Habit</w:t>
            </w:r>
            <w:r w:rsidRPr="009A7A62">
              <w:rPr>
                <w:rFonts w:ascii="Helvetica" w:hAnsi="Helvetica" w:cs="OpenSans-CondensedLight"/>
                <w:color w:val="231F20"/>
                <w:spacing w:val="-1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1:</w:t>
            </w:r>
          </w:p>
        </w:tc>
        <w:tc>
          <w:tcPr>
            <w:tcW w:w="59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C2AC1EC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48D706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26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C39529D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Professional Habit</w:t>
            </w:r>
            <w:r w:rsidRPr="009A7A62">
              <w:rPr>
                <w:rFonts w:ascii="Helvetica" w:hAnsi="Helvetica" w:cs="OpenSans-CondensedLight"/>
                <w:color w:val="231F20"/>
                <w:spacing w:val="-1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2:</w:t>
            </w:r>
          </w:p>
        </w:tc>
        <w:tc>
          <w:tcPr>
            <w:tcW w:w="59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233C8F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4990F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26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2234F1" w14:textId="77777777" w:rsidR="00000000" w:rsidRPr="009A7A62" w:rsidRDefault="00716DB7">
            <w:pPr>
              <w:pStyle w:val="TableParagraph"/>
              <w:kinsoku w:val="0"/>
              <w:overflowPunct w:val="0"/>
              <w:spacing w:before="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Professional Habit</w:t>
            </w:r>
            <w:r w:rsidRPr="009A7A62">
              <w:rPr>
                <w:rFonts w:ascii="Helvetica" w:hAnsi="Helvetica" w:cs="OpenSans-CondensedLight"/>
                <w:color w:val="231F20"/>
                <w:spacing w:val="-1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3:</w:t>
            </w:r>
          </w:p>
        </w:tc>
        <w:tc>
          <w:tcPr>
            <w:tcW w:w="59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5601D4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</w:tbl>
    <w:p w14:paraId="59ECD44C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/>
          <w:sz w:val="6"/>
          <w:szCs w:val="6"/>
        </w:rPr>
      </w:pPr>
    </w:p>
    <w:p w14:paraId="6D995C92" w14:textId="77777777" w:rsidR="00000000" w:rsidRPr="009A7A62" w:rsidRDefault="00716DB7">
      <w:pPr>
        <w:pStyle w:val="ListParagraph"/>
        <w:numPr>
          <w:ilvl w:val="0"/>
          <w:numId w:val="4"/>
        </w:numPr>
        <w:tabs>
          <w:tab w:val="left" w:pos="468"/>
        </w:tabs>
        <w:kinsoku w:val="0"/>
        <w:overflowPunct w:val="0"/>
        <w:spacing w:before="64" w:line="280" w:lineRule="exact"/>
        <w:ind w:right="1320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Which professional associations are relevant to your industry? Are thought leaders involved in these associations?</w:t>
      </w:r>
    </w:p>
    <w:p w14:paraId="2F813BA2" w14:textId="77777777" w:rsidR="00000000" w:rsidRPr="009A7A62" w:rsidRDefault="00716DB7">
      <w:pPr>
        <w:pStyle w:val="BodyText"/>
        <w:kinsoku w:val="0"/>
        <w:overflowPunct w:val="0"/>
        <w:spacing w:before="9"/>
        <w:ind w:left="0" w:firstLine="0"/>
        <w:rPr>
          <w:rFonts w:ascii="Helvetica" w:hAnsi="Helvetica"/>
          <w:sz w:val="29"/>
          <w:szCs w:val="29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984"/>
        <w:gridCol w:w="2183"/>
        <w:gridCol w:w="2762"/>
      </w:tblGrid>
      <w:tr w:rsidR="00000000" w:rsidRPr="009A7A62" w14:paraId="150E9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0BD99397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34FFC440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53188E29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Website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70129C99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Thought leaders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pacing w:val="-17"/>
                <w:sz w:val="22"/>
                <w:szCs w:val="22"/>
              </w:rPr>
              <w:t xml:space="preserve"> 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involved?</w:t>
            </w:r>
          </w:p>
        </w:tc>
      </w:tr>
      <w:tr w:rsidR="00000000" w:rsidRPr="009A7A62" w14:paraId="2AD8C9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1701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6B5F8F13" w14:textId="77777777" w:rsidR="00000000" w:rsidRPr="009A7A62" w:rsidRDefault="00716DB7">
            <w:pPr>
              <w:pStyle w:val="TableParagraph"/>
              <w:kinsoku w:val="0"/>
              <w:overflowPunct w:val="0"/>
              <w:spacing w:before="19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Association</w:t>
            </w:r>
            <w:r w:rsidRPr="009A7A62">
              <w:rPr>
                <w:rFonts w:ascii="Helvetica" w:hAnsi="Helvetica" w:cs="OpenSans-CondensedLight"/>
                <w:color w:val="231F20"/>
                <w:spacing w:val="-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1:</w:t>
            </w:r>
          </w:p>
        </w:tc>
        <w:tc>
          <w:tcPr>
            <w:tcW w:w="1984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C00C86F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183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55161FF7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762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CD5382C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0D7C4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1701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59C93510" w14:textId="77777777" w:rsidR="00000000" w:rsidRPr="009A7A62" w:rsidRDefault="00716DB7">
            <w:pPr>
              <w:pStyle w:val="TableParagraph"/>
              <w:kinsoku w:val="0"/>
              <w:overflowPunct w:val="0"/>
              <w:spacing w:before="16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Association</w:t>
            </w:r>
            <w:r w:rsidRPr="009A7A62">
              <w:rPr>
                <w:rFonts w:ascii="Helvetica" w:hAnsi="Helvetica" w:cs="OpenSans-CondensedLight"/>
                <w:color w:val="231F20"/>
                <w:spacing w:val="-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2:</w:t>
            </w:r>
          </w:p>
        </w:tc>
        <w:tc>
          <w:tcPr>
            <w:tcW w:w="1984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17059E53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183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D97A520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762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DA6A7B2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0C5CE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1701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3C2AE28" w14:textId="77777777" w:rsidR="00000000" w:rsidRPr="009A7A62" w:rsidRDefault="00716DB7">
            <w:pPr>
              <w:pStyle w:val="TableParagraph"/>
              <w:kinsoku w:val="0"/>
              <w:overflowPunct w:val="0"/>
              <w:spacing w:before="16"/>
              <w:ind w:left="7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Association</w:t>
            </w:r>
            <w:r w:rsidRPr="009A7A62">
              <w:rPr>
                <w:rFonts w:ascii="Helvetica" w:hAnsi="Helvetica" w:cs="OpenSans-CondensedLight"/>
                <w:color w:val="231F20"/>
                <w:spacing w:val="-2"/>
                <w:sz w:val="20"/>
                <w:szCs w:val="20"/>
              </w:rPr>
              <w:t xml:space="preserve"> </w:t>
            </w:r>
            <w:r w:rsidRPr="009A7A62">
              <w:rPr>
                <w:rFonts w:ascii="Helvetica" w:hAnsi="Helvetica" w:cs="OpenSans-CondensedLight"/>
                <w:color w:val="231F20"/>
                <w:sz w:val="20"/>
                <w:szCs w:val="20"/>
              </w:rPr>
              <w:t>3:</w:t>
            </w:r>
          </w:p>
        </w:tc>
        <w:tc>
          <w:tcPr>
            <w:tcW w:w="1984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EA03290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183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2C085DF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2762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EDC8166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</w:tbl>
    <w:p w14:paraId="62373AE3" w14:textId="77777777" w:rsidR="00000000" w:rsidRPr="009A7A62" w:rsidRDefault="00716DB7">
      <w:pPr>
        <w:rPr>
          <w:rFonts w:ascii="Helvetica" w:hAnsi="Helvetica"/>
        </w:rPr>
        <w:sectPr w:rsidR="00000000" w:rsidRPr="009A7A62">
          <w:pgSz w:w="12240" w:h="15840"/>
          <w:pgMar w:top="1500" w:right="900" w:bottom="860" w:left="1600" w:header="0" w:footer="673" w:gutter="0"/>
          <w:cols w:space="720" w:equalWidth="0">
            <w:col w:w="9740"/>
          </w:cols>
          <w:noEndnote/>
        </w:sectPr>
      </w:pPr>
    </w:p>
    <w:p w14:paraId="7BDAF180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sz w:val="20"/>
          <w:szCs w:val="20"/>
        </w:rPr>
      </w:pPr>
    </w:p>
    <w:p w14:paraId="196FAFF1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/>
          <w:sz w:val="20"/>
          <w:szCs w:val="20"/>
        </w:rPr>
      </w:pPr>
    </w:p>
    <w:p w14:paraId="6CBD6E84" w14:textId="77777777" w:rsidR="00000000" w:rsidRPr="009A7A62" w:rsidRDefault="00716DB7">
      <w:pPr>
        <w:pStyle w:val="Heading1"/>
        <w:kinsoku w:val="0"/>
        <w:overflowPunct w:val="0"/>
        <w:ind w:right="1173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/>
          <w:color w:val="9C1C21"/>
        </w:rPr>
        <w:t>Part C: Networking Events</w:t>
      </w:r>
    </w:p>
    <w:p w14:paraId="3A45A01C" w14:textId="77777777" w:rsidR="00000000" w:rsidRPr="009A7A62" w:rsidRDefault="00716DB7">
      <w:pPr>
        <w:pStyle w:val="BodyText"/>
        <w:kinsoku w:val="0"/>
        <w:overflowPunct w:val="0"/>
        <w:spacing w:before="161"/>
        <w:ind w:left="200" w:right="1173" w:firstLine="0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 w:cs="Arial"/>
          <w:color w:val="231F20"/>
        </w:rPr>
        <w:t xml:space="preserve">1. </w:t>
      </w:r>
      <w:r w:rsidRPr="009A7A62">
        <w:rPr>
          <w:rFonts w:ascii="Helvetica" w:hAnsi="Helvetica"/>
          <w:color w:val="231F20"/>
        </w:rPr>
        <w:t>Identify three networking events that you are aware</w:t>
      </w:r>
      <w:r w:rsidRPr="009A7A62">
        <w:rPr>
          <w:rFonts w:ascii="Helvetica" w:hAnsi="Helvetica"/>
          <w:color w:val="231F20"/>
          <w:spacing w:val="-2"/>
        </w:rPr>
        <w:t xml:space="preserve"> </w:t>
      </w:r>
      <w:r w:rsidRPr="009A7A62">
        <w:rPr>
          <w:rFonts w:ascii="Helvetica" w:hAnsi="Helvetica"/>
          <w:color w:val="231F20"/>
        </w:rPr>
        <w:t>of:</w:t>
      </w:r>
    </w:p>
    <w:p w14:paraId="1C1C2A37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8"/>
          <w:szCs w:val="8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"/>
      </w:tblGrid>
      <w:tr w:rsidR="00000000" w:rsidRPr="009A7A62" w14:paraId="431464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F8C43DD" w14:textId="77777777" w:rsidR="00000000" w:rsidRPr="009A7A62" w:rsidRDefault="00716DB7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1.</w:t>
            </w:r>
          </w:p>
        </w:tc>
      </w:tr>
      <w:tr w:rsidR="00000000" w:rsidRPr="009A7A62" w14:paraId="13D82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06DEADF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2.</w:t>
            </w:r>
          </w:p>
        </w:tc>
      </w:tr>
      <w:tr w:rsidR="00000000" w:rsidRPr="009A7A62" w14:paraId="093F1C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57D0BEB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3.</w:t>
            </w:r>
          </w:p>
        </w:tc>
      </w:tr>
    </w:tbl>
    <w:p w14:paraId="553693FA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8"/>
          <w:szCs w:val="8"/>
        </w:rPr>
      </w:pPr>
    </w:p>
    <w:p w14:paraId="29D7C05A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spacing w:before="64" w:line="280" w:lineRule="exact"/>
        <w:ind w:right="920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 xml:space="preserve">Identify an event that you have recently attended, when and where it </w:t>
      </w:r>
      <w:r w:rsidRPr="009A7A62">
        <w:rPr>
          <w:rFonts w:ascii="Helvetica" w:hAnsi="Helvetica" w:cs="Open Sans"/>
          <w:b/>
          <w:bCs/>
          <w:color w:val="231F20"/>
        </w:rPr>
        <w:t>was, and how long you were there</w:t>
      </w:r>
      <w:r w:rsidRPr="009A7A62">
        <w:rPr>
          <w:rFonts w:ascii="Helvetica" w:hAnsi="Helvetica" w:cs="Open Sans"/>
          <w:b/>
          <w:bCs/>
          <w:color w:val="231F20"/>
          <w:spacing w:val="-4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for.</w:t>
      </w:r>
    </w:p>
    <w:p w14:paraId="54FB1110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3ECA80E2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79BF316B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36D7D57A" w14:textId="77777777" w:rsidR="00000000" w:rsidRPr="009A7A62" w:rsidRDefault="00716DB7">
      <w:pPr>
        <w:pStyle w:val="BodyText"/>
        <w:kinsoku w:val="0"/>
        <w:overflowPunct w:val="0"/>
        <w:spacing w:before="8"/>
        <w:ind w:left="0" w:firstLine="0"/>
        <w:rPr>
          <w:rFonts w:ascii="Helvetica" w:hAnsi="Helvetica"/>
          <w:sz w:val="33"/>
          <w:szCs w:val="33"/>
        </w:rPr>
      </w:pPr>
    </w:p>
    <w:p w14:paraId="112569B0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ind w:left="467" w:right="920" w:hanging="267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What research activities did you undertake to prepare for the event?</w:t>
      </w:r>
    </w:p>
    <w:p w14:paraId="63543989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31302A3E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1FD14E76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3BBBD8B6" w14:textId="77777777" w:rsidR="00000000" w:rsidRPr="009A7A62" w:rsidRDefault="00716DB7">
      <w:pPr>
        <w:pStyle w:val="BodyText"/>
        <w:kinsoku w:val="0"/>
        <w:overflowPunct w:val="0"/>
        <w:spacing w:before="4"/>
        <w:ind w:left="0" w:firstLine="0"/>
        <w:rPr>
          <w:rFonts w:ascii="Helvetica" w:hAnsi="Helvetica"/>
          <w:sz w:val="17"/>
          <w:szCs w:val="17"/>
        </w:rPr>
      </w:pPr>
    </w:p>
    <w:p w14:paraId="3075A1C6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spacing w:line="280" w:lineRule="exact"/>
        <w:ind w:right="1064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How relevant was the event to your field and industry? If relevant or not relevant, why?</w:t>
      </w:r>
    </w:p>
    <w:p w14:paraId="2BCBF2BC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4A2BECEA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122CA5F3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55E7260E" w14:textId="77777777" w:rsidR="00000000" w:rsidRPr="009A7A62" w:rsidRDefault="00716DB7">
      <w:pPr>
        <w:pStyle w:val="BodyText"/>
        <w:kinsoku w:val="0"/>
        <w:overflowPunct w:val="0"/>
        <w:spacing w:before="13"/>
        <w:ind w:left="0" w:firstLine="0"/>
        <w:rPr>
          <w:rFonts w:ascii="Helvetica" w:hAnsi="Helvetica"/>
          <w:sz w:val="35"/>
          <w:szCs w:val="35"/>
        </w:rPr>
      </w:pPr>
    </w:p>
    <w:p w14:paraId="1FABCB91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spacing w:line="280" w:lineRule="exact"/>
        <w:ind w:right="960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List three people that you talked to that you did not know before</w:t>
      </w:r>
      <w:r w:rsidRPr="009A7A62">
        <w:rPr>
          <w:rFonts w:ascii="Helvetica" w:hAnsi="Helvetica" w:cs="Open Sans"/>
          <w:b/>
          <w:bCs/>
          <w:color w:val="231F20"/>
          <w:spacing w:val="-26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you attended the event. Did you obtain their contact information?</w:t>
      </w:r>
    </w:p>
    <w:p w14:paraId="1CAD4368" w14:textId="77777777" w:rsidR="00000000" w:rsidRPr="009A7A62" w:rsidRDefault="00716DB7">
      <w:pPr>
        <w:pStyle w:val="BodyText"/>
        <w:kinsoku w:val="0"/>
        <w:overflowPunct w:val="0"/>
        <w:spacing w:before="1"/>
        <w:ind w:left="0" w:firstLine="0"/>
        <w:rPr>
          <w:rFonts w:ascii="Helvetica" w:hAnsi="Helvetica"/>
          <w:sz w:val="9"/>
          <w:szCs w:val="9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5"/>
        <w:gridCol w:w="4315"/>
      </w:tblGrid>
      <w:tr w:rsidR="00000000" w:rsidRPr="009A7A62" w14:paraId="0F83A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8"/>
        </w:trPr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3DFFBC6E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  <w:shd w:val="clear" w:color="auto" w:fill="060707"/>
          </w:tcPr>
          <w:p w14:paraId="16ECA506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ind w:left="90"/>
              <w:rPr>
                <w:rFonts w:ascii="Helvetica" w:hAnsi="Helvetica"/>
              </w:rPr>
            </w:pP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Contact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pacing w:val="-2"/>
                <w:sz w:val="22"/>
                <w:szCs w:val="22"/>
              </w:rPr>
              <w:t xml:space="preserve"> </w:t>
            </w:r>
            <w:r w:rsidRPr="009A7A62">
              <w:rPr>
                <w:rFonts w:ascii="Helvetica" w:hAnsi="Helvetica" w:cs="OpenSans-CondensedBold"/>
                <w:b/>
                <w:bCs/>
                <w:color w:val="FFFFFF"/>
                <w:sz w:val="22"/>
                <w:szCs w:val="22"/>
              </w:rPr>
              <w:t>Information</w:t>
            </w:r>
          </w:p>
        </w:tc>
      </w:tr>
      <w:tr w:rsidR="00000000" w:rsidRPr="009A7A62" w14:paraId="01C20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4315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7DAB921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4315" w:type="dxa"/>
            <w:tcBorders>
              <w:top w:val="nil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2CFD0553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1869D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4315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0CC388C5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4315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  <w:right w:val="single" w:sz="8" w:space="0" w:color="231F20"/>
            </w:tcBorders>
          </w:tcPr>
          <w:p w14:paraId="4462ABE9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  <w:tr w:rsidR="00000000" w:rsidRPr="009A7A62" w14:paraId="0E5F6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3"/>
        </w:trPr>
        <w:tc>
          <w:tcPr>
            <w:tcW w:w="4315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FB333F1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  <w:tc>
          <w:tcPr>
            <w:tcW w:w="4315" w:type="dxa"/>
            <w:tcBorders>
              <w:top w:val="single" w:sz="2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8DC8177" w14:textId="77777777" w:rsidR="00000000" w:rsidRPr="009A7A62" w:rsidRDefault="00716DB7">
            <w:pPr>
              <w:rPr>
                <w:rFonts w:ascii="Helvetica" w:hAnsi="Helvetica"/>
              </w:rPr>
            </w:pPr>
          </w:p>
        </w:tc>
      </w:tr>
    </w:tbl>
    <w:p w14:paraId="7E2692E7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/>
          <w:sz w:val="6"/>
          <w:szCs w:val="6"/>
        </w:rPr>
      </w:pPr>
    </w:p>
    <w:p w14:paraId="28DEABDE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spacing w:before="32"/>
        <w:ind w:left="467" w:right="920" w:hanging="267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What did you do after the event to follow up with your new contacts?</w:t>
      </w:r>
    </w:p>
    <w:p w14:paraId="0174388C" w14:textId="77777777" w:rsidR="00000000" w:rsidRPr="009A7A62" w:rsidRDefault="00716DB7">
      <w:pPr>
        <w:pStyle w:val="ListParagraph"/>
        <w:numPr>
          <w:ilvl w:val="0"/>
          <w:numId w:val="3"/>
        </w:numPr>
        <w:tabs>
          <w:tab w:val="left" w:pos="468"/>
        </w:tabs>
        <w:kinsoku w:val="0"/>
        <w:overflowPunct w:val="0"/>
        <w:spacing w:before="32"/>
        <w:ind w:left="467" w:right="920" w:hanging="267"/>
        <w:rPr>
          <w:rFonts w:ascii="Helvetica" w:hAnsi="Helvetica" w:cs="Open Sans"/>
          <w:color w:val="000000"/>
        </w:rPr>
        <w:sectPr w:rsidR="00000000" w:rsidRPr="009A7A62">
          <w:pgSz w:w="12240" w:h="15840"/>
          <w:pgMar w:top="1500" w:right="900" w:bottom="860" w:left="1600" w:header="0" w:footer="673" w:gutter="0"/>
          <w:cols w:space="720"/>
          <w:noEndnote/>
        </w:sectPr>
      </w:pPr>
    </w:p>
    <w:p w14:paraId="62A9FE9E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sz w:val="20"/>
          <w:szCs w:val="20"/>
        </w:rPr>
      </w:pPr>
    </w:p>
    <w:p w14:paraId="2E99D03D" w14:textId="77777777" w:rsidR="00000000" w:rsidRPr="009A7A62" w:rsidRDefault="00716DB7">
      <w:pPr>
        <w:pStyle w:val="BodyText"/>
        <w:kinsoku w:val="0"/>
        <w:overflowPunct w:val="0"/>
        <w:spacing w:before="10"/>
        <w:ind w:left="0" w:firstLine="0"/>
        <w:rPr>
          <w:rFonts w:ascii="Helvetica" w:hAnsi="Helvetica"/>
          <w:sz w:val="20"/>
          <w:szCs w:val="20"/>
        </w:rPr>
      </w:pPr>
    </w:p>
    <w:p w14:paraId="5DD6751F" w14:textId="77777777" w:rsidR="00000000" w:rsidRPr="009A7A62" w:rsidRDefault="00716DB7">
      <w:pPr>
        <w:pStyle w:val="Heading1"/>
        <w:kinsoku w:val="0"/>
        <w:overflowPunct w:val="0"/>
        <w:ind w:right="1173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/>
          <w:color w:val="9C1C21"/>
        </w:rPr>
        <w:t>Part D: Informational Interviews</w:t>
      </w:r>
    </w:p>
    <w:p w14:paraId="0758129D" w14:textId="77777777" w:rsidR="00000000" w:rsidRPr="009A7A62" w:rsidRDefault="00716DB7">
      <w:pPr>
        <w:pStyle w:val="BodyText"/>
        <w:kinsoku w:val="0"/>
        <w:overflowPunct w:val="0"/>
        <w:spacing w:before="161"/>
        <w:ind w:left="200" w:right="1173" w:firstLine="0"/>
        <w:rPr>
          <w:rFonts w:ascii="Helvetica" w:hAnsi="Helvetica"/>
          <w:b w:val="0"/>
          <w:bCs w:val="0"/>
          <w:color w:val="000000"/>
        </w:rPr>
      </w:pPr>
      <w:r w:rsidRPr="009A7A62">
        <w:rPr>
          <w:rFonts w:ascii="Helvetica" w:hAnsi="Helvetica" w:cs="Arial"/>
          <w:color w:val="231F20"/>
        </w:rPr>
        <w:t xml:space="preserve">1. </w:t>
      </w:r>
      <w:r w:rsidRPr="009A7A62">
        <w:rPr>
          <w:rFonts w:ascii="Helvetica" w:hAnsi="Helvetica"/>
          <w:color w:val="231F20"/>
        </w:rPr>
        <w:t>List five people you plan to conduct informational interviews</w:t>
      </w:r>
      <w:r w:rsidRPr="009A7A62">
        <w:rPr>
          <w:rFonts w:ascii="Helvetica" w:hAnsi="Helvetica"/>
          <w:color w:val="231F20"/>
          <w:spacing w:val="-2"/>
        </w:rPr>
        <w:t xml:space="preserve"> </w:t>
      </w:r>
      <w:r w:rsidRPr="009A7A62">
        <w:rPr>
          <w:rFonts w:ascii="Helvetica" w:hAnsi="Helvetica"/>
          <w:color w:val="231F20"/>
        </w:rPr>
        <w:t>with:</w:t>
      </w:r>
    </w:p>
    <w:p w14:paraId="58CEB72C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8"/>
          <w:szCs w:val="8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"/>
      </w:tblGrid>
      <w:tr w:rsidR="00000000" w:rsidRPr="009A7A62" w14:paraId="3708E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D55FE49" w14:textId="77777777" w:rsidR="00000000" w:rsidRPr="009A7A62" w:rsidRDefault="00716DB7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1.</w:t>
            </w:r>
          </w:p>
        </w:tc>
      </w:tr>
      <w:tr w:rsidR="00000000" w:rsidRPr="009A7A62" w14:paraId="503DB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CA6A610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2.</w:t>
            </w:r>
          </w:p>
        </w:tc>
      </w:tr>
      <w:tr w:rsidR="00000000" w:rsidRPr="009A7A62" w14:paraId="3F52E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A079102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3.</w:t>
            </w:r>
          </w:p>
        </w:tc>
      </w:tr>
      <w:tr w:rsidR="00000000" w:rsidRPr="009A7A62" w14:paraId="7F226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B6AE6BA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4.</w:t>
            </w:r>
          </w:p>
        </w:tc>
      </w:tr>
      <w:tr w:rsidR="00000000" w:rsidRPr="009A7A62" w14:paraId="677A5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666FBB89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5.</w:t>
            </w:r>
          </w:p>
        </w:tc>
      </w:tr>
    </w:tbl>
    <w:p w14:paraId="5C562C9E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8"/>
          <w:szCs w:val="8"/>
        </w:rPr>
      </w:pPr>
    </w:p>
    <w:p w14:paraId="70FA80FD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before="64" w:line="280" w:lineRule="exact"/>
        <w:ind w:right="934" w:hanging="270"/>
        <w:rPr>
          <w:rFonts w:ascii="Helvetica" w:hAnsi="Helvetica" w:cs="Open Sans"/>
          <w:color w:val="000000"/>
          <w:sz w:val="20"/>
          <w:szCs w:val="20"/>
        </w:rPr>
      </w:pPr>
      <w:r w:rsidRPr="009A7A62">
        <w:rPr>
          <w:rFonts w:ascii="Helvetica" w:hAnsi="Helvetica" w:cs="Open Sans"/>
          <w:b/>
          <w:bCs/>
          <w:color w:val="231F20"/>
        </w:rPr>
        <w:t xml:space="preserve">List someone that you recently conducted an informational interview with 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>(</w:t>
      </w:r>
      <w:r w:rsidRPr="009A7A62">
        <w:rPr>
          <w:rFonts w:ascii="Helvetica" w:hAnsi="Helvetica" w:cs="Open Sans Semibold"/>
          <w:b/>
          <w:bCs/>
          <w:i/>
          <w:iCs/>
          <w:color w:val="231F20"/>
          <w:sz w:val="20"/>
          <w:szCs w:val="20"/>
        </w:rPr>
        <w:t xml:space="preserve">Note: 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>if you have not yet completed, list the first person you intend to</w:t>
      </w:r>
      <w:r w:rsidRPr="009A7A62">
        <w:rPr>
          <w:rFonts w:ascii="Helvetica" w:hAnsi="Helvetica" w:cs="Open Sans"/>
          <w:i/>
          <w:iCs/>
          <w:color w:val="231F20"/>
          <w:spacing w:val="-1"/>
          <w:sz w:val="20"/>
          <w:szCs w:val="20"/>
        </w:rPr>
        <w:t xml:space="preserve"> 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>interview)</w:t>
      </w:r>
    </w:p>
    <w:p w14:paraId="553350B6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b w:val="0"/>
          <w:bCs w:val="0"/>
          <w:i/>
          <w:iCs/>
        </w:rPr>
      </w:pPr>
    </w:p>
    <w:p w14:paraId="2CAC380D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before="183" w:line="280" w:lineRule="exact"/>
        <w:ind w:right="929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How did you find this person? (e.g., through networking, social media, referral)</w:t>
      </w:r>
    </w:p>
    <w:p w14:paraId="65EF0DB5" w14:textId="77777777" w:rsidR="00000000" w:rsidRPr="009A7A62" w:rsidRDefault="00716DB7">
      <w:pPr>
        <w:pStyle w:val="BodyText"/>
        <w:kinsoku w:val="0"/>
        <w:overflowPunct w:val="0"/>
        <w:spacing w:before="1"/>
        <w:ind w:left="0" w:firstLine="0"/>
        <w:rPr>
          <w:rFonts w:ascii="Helvetica" w:hAnsi="Helvetica"/>
          <w:sz w:val="35"/>
          <w:szCs w:val="35"/>
        </w:rPr>
      </w:pPr>
    </w:p>
    <w:p w14:paraId="1EEDC16E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line="305" w:lineRule="exact"/>
        <w:ind w:left="467" w:right="1173" w:hanging="267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How did you contact the person (e.g. telephone, email, social</w:t>
      </w:r>
      <w:r w:rsidRPr="009A7A62">
        <w:rPr>
          <w:rFonts w:ascii="Helvetica" w:hAnsi="Helvetica" w:cs="Open Sans"/>
          <w:b/>
          <w:bCs/>
          <w:color w:val="231F20"/>
          <w:spacing w:val="-13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media</w:t>
      </w:r>
    </w:p>
    <w:p w14:paraId="22226949" w14:textId="77777777" w:rsidR="00000000" w:rsidRPr="009A7A62" w:rsidRDefault="00716DB7">
      <w:pPr>
        <w:pStyle w:val="BodyText"/>
        <w:kinsoku w:val="0"/>
        <w:overflowPunct w:val="0"/>
        <w:spacing w:line="250" w:lineRule="exact"/>
        <w:ind w:right="1173" w:firstLine="0"/>
        <w:rPr>
          <w:rFonts w:ascii="Helvetica" w:hAnsi="Helvetica"/>
          <w:b w:val="0"/>
          <w:bCs w:val="0"/>
          <w:color w:val="000000"/>
          <w:sz w:val="20"/>
          <w:szCs w:val="20"/>
        </w:rPr>
      </w:pPr>
      <w:r w:rsidRPr="009A7A62">
        <w:rPr>
          <w:rFonts w:ascii="Helvetica" w:hAnsi="Helvetica" w:cs="Open Sans Semibold"/>
          <w:i/>
          <w:iCs/>
          <w:color w:val="231F20"/>
          <w:sz w:val="20"/>
          <w:szCs w:val="20"/>
        </w:rPr>
        <w:t>Note</w:t>
      </w:r>
      <w:r w:rsidRPr="009A7A62">
        <w:rPr>
          <w:rFonts w:ascii="Helvetica" w:hAnsi="Helvetica"/>
          <w:b w:val="0"/>
          <w:bCs w:val="0"/>
          <w:i/>
          <w:iCs/>
          <w:color w:val="231F20"/>
          <w:sz w:val="20"/>
          <w:szCs w:val="20"/>
        </w:rPr>
        <w:t>: if you have not yet completed, list how you intend to reach them)</w:t>
      </w:r>
    </w:p>
    <w:p w14:paraId="1D2DE492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b w:val="0"/>
          <w:bCs w:val="0"/>
          <w:i/>
          <w:iCs/>
          <w:sz w:val="20"/>
          <w:szCs w:val="20"/>
        </w:rPr>
      </w:pPr>
    </w:p>
    <w:p w14:paraId="04A680B8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b w:val="0"/>
          <w:bCs w:val="0"/>
          <w:i/>
          <w:iCs/>
          <w:sz w:val="17"/>
          <w:szCs w:val="17"/>
        </w:rPr>
      </w:pPr>
    </w:p>
    <w:p w14:paraId="02A4D7DB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line="206" w:lineRule="auto"/>
        <w:ind w:right="951" w:hanging="270"/>
        <w:jc w:val="both"/>
        <w:rPr>
          <w:rFonts w:ascii="Helvetica" w:hAnsi="Helvetica" w:cs="Open Sans"/>
          <w:color w:val="000000"/>
          <w:sz w:val="20"/>
          <w:szCs w:val="20"/>
        </w:rPr>
      </w:pPr>
      <w:r w:rsidRPr="009A7A62">
        <w:rPr>
          <w:rFonts w:ascii="Helvetica" w:hAnsi="Helvetica" w:cs="Open Sans"/>
          <w:b/>
          <w:bCs/>
          <w:color w:val="231F20"/>
        </w:rPr>
        <w:t>When you contacted the person, what did you say? If email, copy</w:t>
      </w:r>
      <w:r w:rsidRPr="009A7A62">
        <w:rPr>
          <w:rFonts w:ascii="Helvetica" w:hAnsi="Helvetica" w:cs="Open Sans"/>
          <w:b/>
          <w:bCs/>
          <w:color w:val="231F20"/>
          <w:spacing w:val="-23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and paste. If telephone, summarize your conversation. (</w:t>
      </w:r>
      <w:r w:rsidRPr="009A7A62">
        <w:rPr>
          <w:rFonts w:ascii="Helvetica" w:hAnsi="Helvetica" w:cs="Open Sans Semibold"/>
          <w:b/>
          <w:bCs/>
          <w:i/>
          <w:iCs/>
          <w:color w:val="231F20"/>
          <w:sz w:val="20"/>
          <w:szCs w:val="20"/>
        </w:rPr>
        <w:t>Note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>: if you have not</w:t>
      </w:r>
      <w:r w:rsidRPr="009A7A62">
        <w:rPr>
          <w:rFonts w:ascii="Helvetica" w:hAnsi="Helvetica" w:cs="Open Sans"/>
          <w:i/>
          <w:iCs/>
          <w:color w:val="231F20"/>
          <w:spacing w:val="-6"/>
          <w:sz w:val="20"/>
          <w:szCs w:val="20"/>
        </w:rPr>
        <w:t xml:space="preserve"> 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 xml:space="preserve">yet </w:t>
      </w:r>
      <w:r w:rsidRPr="009A7A62">
        <w:rPr>
          <w:rFonts w:ascii="Helvetica" w:hAnsi="Helvetica" w:cs="Open Sans"/>
          <w:i/>
          <w:iCs/>
          <w:color w:val="231F20"/>
          <w:sz w:val="20"/>
          <w:szCs w:val="20"/>
        </w:rPr>
        <w:t>contacted the person, list what you intend to say)</w:t>
      </w:r>
    </w:p>
    <w:p w14:paraId="08F9AB34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  <w:b w:val="0"/>
          <w:bCs w:val="0"/>
          <w:i/>
          <w:iCs/>
          <w:sz w:val="20"/>
          <w:szCs w:val="20"/>
        </w:rPr>
      </w:pPr>
    </w:p>
    <w:p w14:paraId="6D2997AC" w14:textId="77777777" w:rsidR="00000000" w:rsidRPr="009A7A62" w:rsidRDefault="00716DB7">
      <w:pPr>
        <w:pStyle w:val="BodyText"/>
        <w:kinsoku w:val="0"/>
        <w:overflowPunct w:val="0"/>
        <w:spacing w:before="6"/>
        <w:ind w:left="0" w:firstLine="0"/>
        <w:rPr>
          <w:rFonts w:ascii="Helvetica" w:hAnsi="Helvetica"/>
          <w:b w:val="0"/>
          <w:bCs w:val="0"/>
          <w:i/>
          <w:iCs/>
          <w:sz w:val="15"/>
          <w:szCs w:val="15"/>
        </w:rPr>
      </w:pPr>
    </w:p>
    <w:p w14:paraId="6FAC91A4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ind w:left="467" w:right="1173" w:hanging="267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Did they respond? Summarize their</w:t>
      </w:r>
      <w:r w:rsidRPr="009A7A62">
        <w:rPr>
          <w:rFonts w:ascii="Helvetica" w:hAnsi="Helvetica" w:cs="Open Sans"/>
          <w:b/>
          <w:bCs/>
          <w:color w:val="231F20"/>
          <w:spacing w:val="-3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response.</w:t>
      </w:r>
    </w:p>
    <w:p w14:paraId="4A5C2E59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4D6AEA37" w14:textId="77777777" w:rsidR="00000000" w:rsidRPr="009A7A62" w:rsidRDefault="00716DB7">
      <w:pPr>
        <w:pStyle w:val="BodyText"/>
        <w:kinsoku w:val="0"/>
        <w:overflowPunct w:val="0"/>
        <w:ind w:left="0" w:firstLine="0"/>
        <w:rPr>
          <w:rFonts w:ascii="Helvetica" w:hAnsi="Helvetica"/>
        </w:rPr>
      </w:pPr>
    </w:p>
    <w:p w14:paraId="19A830AD" w14:textId="77777777" w:rsidR="00000000" w:rsidRPr="009A7A62" w:rsidRDefault="00716DB7">
      <w:pPr>
        <w:pStyle w:val="BodyText"/>
        <w:kinsoku w:val="0"/>
        <w:overflowPunct w:val="0"/>
        <w:spacing w:before="9"/>
        <w:ind w:left="0" w:firstLine="0"/>
        <w:rPr>
          <w:rFonts w:ascii="Helvetica" w:hAnsi="Helvetica"/>
          <w:sz w:val="23"/>
          <w:szCs w:val="23"/>
        </w:rPr>
      </w:pPr>
    </w:p>
    <w:p w14:paraId="64601784" w14:textId="77777777" w:rsidR="00000000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line="280" w:lineRule="exact"/>
        <w:ind w:right="2365" w:hanging="270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What five questions do you intend to ask them during the informational interview?</w:t>
      </w:r>
    </w:p>
    <w:p w14:paraId="55730568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9"/>
          <w:szCs w:val="9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"/>
      </w:tblGrid>
      <w:tr w:rsidR="00000000" w:rsidRPr="009A7A62" w14:paraId="6DD578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8A35A8C" w14:textId="77777777" w:rsidR="00000000" w:rsidRPr="009A7A62" w:rsidRDefault="00716DB7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1.</w:t>
            </w:r>
          </w:p>
        </w:tc>
      </w:tr>
      <w:tr w:rsidR="00000000" w:rsidRPr="009A7A62" w14:paraId="280B1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183CAE2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2.</w:t>
            </w:r>
          </w:p>
        </w:tc>
      </w:tr>
      <w:tr w:rsidR="00000000" w:rsidRPr="009A7A62" w14:paraId="438263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4D61FF0D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3.</w:t>
            </w:r>
          </w:p>
        </w:tc>
      </w:tr>
      <w:tr w:rsidR="00000000" w:rsidRPr="009A7A62" w14:paraId="20961A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7C388D6A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4.</w:t>
            </w:r>
          </w:p>
        </w:tc>
      </w:tr>
      <w:tr w:rsidR="00000000" w:rsidRPr="009A7A62" w14:paraId="5B724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9786974" w14:textId="77777777" w:rsidR="00000000" w:rsidRPr="009A7A62" w:rsidRDefault="00716DB7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Helvetica" w:hAnsi="Helvetica"/>
              </w:rPr>
            </w:pPr>
            <w:r w:rsidRPr="009A7A62">
              <w:rPr>
                <w:rFonts w:ascii="Helvetica" w:hAnsi="Helvetica" w:cs="Open Sans"/>
                <w:color w:val="231F20"/>
                <w:sz w:val="20"/>
                <w:szCs w:val="20"/>
              </w:rPr>
              <w:t>5.</w:t>
            </w:r>
          </w:p>
        </w:tc>
      </w:tr>
    </w:tbl>
    <w:p w14:paraId="4A141BFD" w14:textId="77777777" w:rsidR="00000000" w:rsidRPr="009A7A62" w:rsidRDefault="00716DB7">
      <w:pPr>
        <w:pStyle w:val="BodyText"/>
        <w:kinsoku w:val="0"/>
        <w:overflowPunct w:val="0"/>
        <w:spacing w:before="7"/>
        <w:ind w:left="0" w:firstLine="0"/>
        <w:rPr>
          <w:rFonts w:ascii="Helvetica" w:hAnsi="Helvetica"/>
          <w:sz w:val="8"/>
          <w:szCs w:val="8"/>
        </w:rPr>
      </w:pPr>
    </w:p>
    <w:p w14:paraId="0082A51C" w14:textId="77777777" w:rsidR="00716DB7" w:rsidRPr="009A7A62" w:rsidRDefault="00716DB7">
      <w:pPr>
        <w:pStyle w:val="ListParagraph"/>
        <w:numPr>
          <w:ilvl w:val="0"/>
          <w:numId w:val="2"/>
        </w:numPr>
        <w:tabs>
          <w:tab w:val="left" w:pos="468"/>
        </w:tabs>
        <w:kinsoku w:val="0"/>
        <w:overflowPunct w:val="0"/>
        <w:spacing w:before="32"/>
        <w:ind w:left="467" w:right="1173" w:hanging="267"/>
        <w:rPr>
          <w:rFonts w:ascii="Helvetica" w:hAnsi="Helvetica" w:cs="Open Sans"/>
          <w:color w:val="000000"/>
        </w:rPr>
      </w:pPr>
      <w:r w:rsidRPr="009A7A62">
        <w:rPr>
          <w:rFonts w:ascii="Helvetica" w:hAnsi="Helvetica" w:cs="Open Sans"/>
          <w:b/>
          <w:bCs/>
          <w:color w:val="231F20"/>
        </w:rPr>
        <w:t>Draft a follow-up</w:t>
      </w:r>
      <w:r w:rsidRPr="009A7A62">
        <w:rPr>
          <w:rFonts w:ascii="Helvetica" w:hAnsi="Helvetica" w:cs="Open Sans"/>
          <w:b/>
          <w:bCs/>
          <w:color w:val="231F20"/>
          <w:spacing w:val="-1"/>
        </w:rPr>
        <w:t xml:space="preserve"> </w:t>
      </w:r>
      <w:r w:rsidRPr="009A7A62">
        <w:rPr>
          <w:rFonts w:ascii="Helvetica" w:hAnsi="Helvetica" w:cs="Open Sans"/>
          <w:b/>
          <w:bCs/>
          <w:color w:val="231F20"/>
        </w:rPr>
        <w:t>message:</w:t>
      </w:r>
    </w:p>
    <w:sectPr w:rsidR="00716DB7" w:rsidRPr="009A7A62">
      <w:pgSz w:w="12240" w:h="15840"/>
      <w:pgMar w:top="1500" w:right="900" w:bottom="860" w:left="1600" w:header="0" w:footer="67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08006" w14:textId="77777777" w:rsidR="00716DB7" w:rsidRDefault="00716DB7">
      <w:r>
        <w:separator/>
      </w:r>
    </w:p>
  </w:endnote>
  <w:endnote w:type="continuationSeparator" w:id="0">
    <w:p w14:paraId="78F2FF10" w14:textId="77777777" w:rsidR="00716DB7" w:rsidRDefault="0071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Sans-CondensedBold">
    <w:altName w:val="Open Sans Condensed"/>
    <w:charset w:val="00"/>
    <w:family w:val="swiss"/>
    <w:pitch w:val="variable"/>
    <w:sig w:usb0="00000003" w:usb1="00000000" w:usb2="00000000" w:usb3="00000000" w:csb0="00000001" w:csb1="00000000"/>
  </w:font>
  <w:font w:name="OpenSans-CondensedLight">
    <w:altName w:val="Open Sans Condensed Light"/>
    <w:charset w:val="00"/>
    <w:family w:val="roman"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CDC22" w14:textId="23320A89" w:rsidR="00000000" w:rsidRDefault="0005739F">
    <w:pPr>
      <w:pStyle w:val="BodyText"/>
      <w:kinsoku w:val="0"/>
      <w:overflowPunct w:val="0"/>
      <w:spacing w:line="14" w:lineRule="auto"/>
      <w:ind w:left="0" w:firstLine="0"/>
      <w:rPr>
        <w:rFonts w:ascii="Times New Roman" w:hAnsi="Times New Roman" w:cs="Times New Roman"/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1E7FD8E" wp14:editId="5136178B">
              <wp:simplePos x="0" y="0"/>
              <wp:positionH relativeFrom="page">
                <wp:posOffset>1081405</wp:posOffset>
              </wp:positionH>
              <wp:positionV relativeFrom="page">
                <wp:posOffset>9493250</wp:posOffset>
              </wp:positionV>
              <wp:extent cx="6050280" cy="127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50280" cy="12700"/>
                      </a:xfrm>
                      <a:custGeom>
                        <a:avLst/>
                        <a:gdLst>
                          <a:gd name="T0" fmla="*/ 0 w 9528"/>
                          <a:gd name="T1" fmla="*/ 0 h 20"/>
                          <a:gd name="T2" fmla="*/ 9528 w 952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528" h="20">
                            <a:moveTo>
                              <a:pt x="0" y="0"/>
                            </a:moveTo>
                            <a:lnTo>
                              <a:pt x="9528" y="0"/>
                            </a:lnTo>
                          </a:path>
                        </a:pathLst>
                      </a:custGeom>
                      <a:noFill/>
                      <a:ln w="3175">
                        <a:solidFill>
                          <a:srgbClr val="231F2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7F4F3D70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15pt,747.5pt,561.55pt,747.5pt" coordsize="9528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" o:allowincell="f" filled="f" strokecolor="#231f20" strokeweight=".25pt">
              <v:path arrowok="t" o:connecttype="custom" o:connectlocs="0,0;605028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BF6F943" wp14:editId="08106180">
              <wp:simplePos x="0" y="0"/>
              <wp:positionH relativeFrom="page">
                <wp:posOffset>1069340</wp:posOffset>
              </wp:positionH>
              <wp:positionV relativeFrom="page">
                <wp:posOffset>9523095</wp:posOffset>
              </wp:positionV>
              <wp:extent cx="1734185" cy="2489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18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11E8C" w14:textId="77777777" w:rsidR="00000000" w:rsidRDefault="00716DB7">
                          <w:pPr>
                            <w:pStyle w:val="BodyText"/>
                            <w:kinsoku w:val="0"/>
                            <w:overflowPunct w:val="0"/>
                            <w:spacing w:line="180" w:lineRule="exact"/>
                            <w:ind w:left="20" w:firstLine="0"/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GCM2000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Career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w w:val="97"/>
                              <w:sz w:val="16"/>
                              <w:szCs w:val="16"/>
                            </w:rPr>
                            <w:t>Managemen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in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Canada</w:t>
                          </w:r>
                        </w:p>
                        <w:p w14:paraId="331DA7F8" w14:textId="77777777" w:rsidR="00000000" w:rsidRDefault="00716DB7">
                          <w:pPr>
                            <w:pStyle w:val="BodyText"/>
                            <w:kinsoku w:val="0"/>
                            <w:overflowPunct w:val="0"/>
                            <w:spacing w:line="205" w:lineRule="exact"/>
                            <w:ind w:left="20" w:firstLine="0"/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8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2016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Conestoga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College.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8"/>
                              <w:sz w:val="16"/>
                              <w:szCs w:val="16"/>
                            </w:rPr>
                            <w:t>Created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by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B.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w w:val="97"/>
                              <w:sz w:val="16"/>
                              <w:szCs w:val="16"/>
                            </w:rPr>
                            <w:t>MacDowall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6F943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84.2pt;margin-top:749.85pt;width:136.55pt;height:19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" o:allowincell="f" filled="f" stroked="f">
              <v:textbox inset="0,0,0,0">
                <w:txbxContent>
                  <w:p w14:paraId="0FA11E8C" w14:textId="77777777" w:rsidR="00000000" w:rsidRDefault="00716DB7">
                    <w:pPr>
                      <w:pStyle w:val="BodyText"/>
                      <w:kinsoku w:val="0"/>
                      <w:overflowPunct w:val="0"/>
                      <w:spacing w:line="180" w:lineRule="exact"/>
                      <w:ind w:left="20" w:firstLine="0"/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GCM2000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Career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w w:val="97"/>
                        <w:sz w:val="16"/>
                        <w:szCs w:val="16"/>
                      </w:rPr>
                      <w:t>Managemen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in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Canada</w:t>
                    </w:r>
                  </w:p>
                  <w:p w14:paraId="331DA7F8" w14:textId="77777777" w:rsidR="00000000" w:rsidRDefault="00716DB7">
                    <w:pPr>
                      <w:pStyle w:val="BodyText"/>
                      <w:kinsoku w:val="0"/>
                      <w:overflowPunct w:val="0"/>
                      <w:spacing w:line="205" w:lineRule="exact"/>
                      <w:ind w:left="20" w:firstLine="0"/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8"/>
                        <w:sz w:val="16"/>
                        <w:szCs w:val="16"/>
                      </w:rPr>
                      <w:t>©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2016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Conestoga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College.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8"/>
                        <w:sz w:val="16"/>
                        <w:szCs w:val="16"/>
                      </w:rPr>
                      <w:t>Created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by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B.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w w:val="97"/>
                        <w:sz w:val="16"/>
                        <w:szCs w:val="16"/>
                      </w:rPr>
                      <w:t>MacDowall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4CC586E2" wp14:editId="1332BBAB">
              <wp:simplePos x="0" y="0"/>
              <wp:positionH relativeFrom="page">
                <wp:posOffset>4344670</wp:posOffset>
              </wp:positionH>
              <wp:positionV relativeFrom="page">
                <wp:posOffset>9523095</wp:posOffset>
              </wp:positionV>
              <wp:extent cx="1249045" cy="1270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0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BE1C1" w14:textId="77777777" w:rsidR="00000000" w:rsidRDefault="00716DB7">
                          <w:pPr>
                            <w:pStyle w:val="BodyText"/>
                            <w:kinsoku w:val="0"/>
                            <w:overflowPunct w:val="0"/>
                            <w:spacing w:line="192" w:lineRule="exact"/>
                            <w:ind w:left="20" w:firstLine="0"/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w w:val="98"/>
                              <w:sz w:val="16"/>
                              <w:szCs w:val="16"/>
                            </w:rPr>
                            <w:t>Network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8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and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w w:val="98"/>
                              <w:sz w:val="16"/>
                              <w:szCs w:val="16"/>
                            </w:rPr>
                            <w:t>Networkin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8"/>
                              <w:sz w:val="16"/>
                              <w:szCs w:val="16"/>
                            </w:rPr>
                            <w:t>g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w w:val="97"/>
                              <w:sz w:val="16"/>
                              <w:szCs w:val="16"/>
                            </w:rPr>
                            <w:t>Pag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="0005739F"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noProof/>
                              <w:color w:val="6D6E71"/>
                              <w:w w:val="97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8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OpenSans-CondensedLight" w:hAnsi="OpenSans-CondensedLight" w:cs="OpenSans-CondensedLight"/>
                              <w:b w:val="0"/>
                              <w:bCs w:val="0"/>
                              <w:color w:val="6D6E71"/>
                              <w:w w:val="97"/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586E2" id="Text Box 3" o:spid="_x0000_s1027" type="#_x0000_t202" style="position:absolute;margin-left:342.1pt;margin-top:749.85pt;width:98.35pt;height:10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" o:allowincell="f" filled="f" stroked="f">
              <v:textbox inset="0,0,0,0">
                <w:txbxContent>
                  <w:p w14:paraId="04CBE1C1" w14:textId="77777777" w:rsidR="00000000" w:rsidRDefault="00716DB7">
                    <w:pPr>
                      <w:pStyle w:val="BodyText"/>
                      <w:kinsoku w:val="0"/>
                      <w:overflowPunct w:val="0"/>
                      <w:spacing w:line="192" w:lineRule="exact"/>
                      <w:ind w:left="20" w:firstLine="0"/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w w:val="98"/>
                        <w:sz w:val="16"/>
                        <w:szCs w:val="16"/>
                      </w:rPr>
                      <w:t>Network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8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and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w w:val="98"/>
                        <w:sz w:val="16"/>
                        <w:szCs w:val="16"/>
                      </w:rPr>
                      <w:t>Networkin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8"/>
                        <w:sz w:val="16"/>
                        <w:szCs w:val="16"/>
                      </w:rPr>
                      <w:t>g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w w:val="97"/>
                        <w:sz w:val="16"/>
                        <w:szCs w:val="16"/>
                      </w:rPr>
                      <w:t>Pag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instrText xml:space="preserve"> PAGE </w:instrText>
                    </w:r>
                    <w:r w:rsidR="0005739F"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noProof/>
                        <w:color w:val="6D6E71"/>
                        <w:w w:val="97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8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OpenSans-CondensedLight" w:hAnsi="OpenSans-CondensedLight" w:cs="OpenSans-CondensedLight"/>
                        <w:b w:val="0"/>
                        <w:bCs w:val="0"/>
                        <w:color w:val="6D6E71"/>
                        <w:w w:val="97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417B0" w14:textId="77777777" w:rsidR="00716DB7" w:rsidRDefault="00716DB7">
      <w:r>
        <w:separator/>
      </w:r>
    </w:p>
  </w:footnote>
  <w:footnote w:type="continuationSeparator" w:id="0">
    <w:p w14:paraId="71C0A51E" w14:textId="77777777" w:rsidR="00716DB7" w:rsidRDefault="0071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70" w:hanging="268"/>
      </w:pPr>
      <w:rPr>
        <w:rFonts w:ascii="Open Sans" w:hAnsi="Open Sans" w:cs="Open Sans"/>
        <w:b/>
        <w:bCs/>
        <w:color w:val="231F20"/>
        <w:w w:val="100"/>
        <w:sz w:val="24"/>
        <w:szCs w:val="24"/>
      </w:rPr>
    </w:lvl>
    <w:lvl w:ilvl="1">
      <w:numFmt w:val="bullet"/>
      <w:lvlText w:val="ï"/>
      <w:lvlJc w:val="left"/>
      <w:pPr>
        <w:ind w:left="1406" w:hanging="268"/>
      </w:pPr>
    </w:lvl>
    <w:lvl w:ilvl="2">
      <w:numFmt w:val="bullet"/>
      <w:lvlText w:val="ï"/>
      <w:lvlJc w:val="left"/>
      <w:pPr>
        <w:ind w:left="2332" w:hanging="268"/>
      </w:pPr>
    </w:lvl>
    <w:lvl w:ilvl="3">
      <w:numFmt w:val="bullet"/>
      <w:lvlText w:val="ï"/>
      <w:lvlJc w:val="left"/>
      <w:pPr>
        <w:ind w:left="3258" w:hanging="268"/>
      </w:pPr>
    </w:lvl>
    <w:lvl w:ilvl="4">
      <w:numFmt w:val="bullet"/>
      <w:lvlText w:val="ï"/>
      <w:lvlJc w:val="left"/>
      <w:pPr>
        <w:ind w:left="4184" w:hanging="268"/>
      </w:pPr>
    </w:lvl>
    <w:lvl w:ilvl="5">
      <w:numFmt w:val="bullet"/>
      <w:lvlText w:val="ï"/>
      <w:lvlJc w:val="left"/>
      <w:pPr>
        <w:ind w:left="5110" w:hanging="268"/>
      </w:pPr>
    </w:lvl>
    <w:lvl w:ilvl="6">
      <w:numFmt w:val="bullet"/>
      <w:lvlText w:val="ï"/>
      <w:lvlJc w:val="left"/>
      <w:pPr>
        <w:ind w:left="6036" w:hanging="268"/>
      </w:pPr>
    </w:lvl>
    <w:lvl w:ilvl="7">
      <w:numFmt w:val="bullet"/>
      <w:lvlText w:val="ï"/>
      <w:lvlJc w:val="left"/>
      <w:pPr>
        <w:ind w:left="6962" w:hanging="268"/>
      </w:pPr>
    </w:lvl>
    <w:lvl w:ilvl="8">
      <w:numFmt w:val="bullet"/>
      <w:lvlText w:val="ï"/>
      <w:lvlJc w:val="left"/>
      <w:pPr>
        <w:ind w:left="7888" w:hanging="268"/>
      </w:pPr>
    </w:lvl>
  </w:abstractNum>
  <w:abstractNum w:abstractNumId="1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470" w:hanging="268"/>
      </w:pPr>
      <w:rPr>
        <w:rFonts w:ascii="Open Sans" w:hAnsi="Open Sans" w:cs="Open Sans"/>
        <w:b/>
        <w:bCs/>
        <w:color w:val="231F20"/>
        <w:w w:val="100"/>
        <w:sz w:val="24"/>
        <w:szCs w:val="24"/>
      </w:rPr>
    </w:lvl>
    <w:lvl w:ilvl="1">
      <w:numFmt w:val="bullet"/>
      <w:lvlText w:val="ï"/>
      <w:lvlJc w:val="left"/>
      <w:pPr>
        <w:ind w:left="1406" w:hanging="268"/>
      </w:pPr>
    </w:lvl>
    <w:lvl w:ilvl="2">
      <w:numFmt w:val="bullet"/>
      <w:lvlText w:val="ï"/>
      <w:lvlJc w:val="left"/>
      <w:pPr>
        <w:ind w:left="2332" w:hanging="268"/>
      </w:pPr>
    </w:lvl>
    <w:lvl w:ilvl="3">
      <w:numFmt w:val="bullet"/>
      <w:lvlText w:val="ï"/>
      <w:lvlJc w:val="left"/>
      <w:pPr>
        <w:ind w:left="3258" w:hanging="268"/>
      </w:pPr>
    </w:lvl>
    <w:lvl w:ilvl="4">
      <w:numFmt w:val="bullet"/>
      <w:lvlText w:val="ï"/>
      <w:lvlJc w:val="left"/>
      <w:pPr>
        <w:ind w:left="4184" w:hanging="268"/>
      </w:pPr>
    </w:lvl>
    <w:lvl w:ilvl="5">
      <w:numFmt w:val="bullet"/>
      <w:lvlText w:val="ï"/>
      <w:lvlJc w:val="left"/>
      <w:pPr>
        <w:ind w:left="5110" w:hanging="268"/>
      </w:pPr>
    </w:lvl>
    <w:lvl w:ilvl="6">
      <w:numFmt w:val="bullet"/>
      <w:lvlText w:val="ï"/>
      <w:lvlJc w:val="left"/>
      <w:pPr>
        <w:ind w:left="6036" w:hanging="268"/>
      </w:pPr>
    </w:lvl>
    <w:lvl w:ilvl="7">
      <w:numFmt w:val="bullet"/>
      <w:lvlText w:val="ï"/>
      <w:lvlJc w:val="left"/>
      <w:pPr>
        <w:ind w:left="6962" w:hanging="268"/>
      </w:pPr>
    </w:lvl>
    <w:lvl w:ilvl="8">
      <w:numFmt w:val="bullet"/>
      <w:lvlText w:val="ï"/>
      <w:lvlJc w:val="left"/>
      <w:pPr>
        <w:ind w:left="7888" w:hanging="268"/>
      </w:pPr>
    </w:lvl>
  </w:abstractNum>
  <w:abstractNum w:abstractNumId="2">
    <w:nsid w:val="00000404"/>
    <w:multiLevelType w:val="multilevel"/>
    <w:tmpl w:val="00000887"/>
    <w:lvl w:ilvl="0">
      <w:start w:val="2"/>
      <w:numFmt w:val="decimal"/>
      <w:lvlText w:val="%1."/>
      <w:lvlJc w:val="left"/>
      <w:pPr>
        <w:ind w:left="470" w:hanging="268"/>
      </w:pPr>
      <w:rPr>
        <w:rFonts w:ascii="Open Sans" w:hAnsi="Open Sans" w:cs="Open Sans"/>
        <w:b/>
        <w:bCs/>
        <w:color w:val="231F20"/>
        <w:w w:val="100"/>
        <w:sz w:val="24"/>
        <w:szCs w:val="24"/>
      </w:rPr>
    </w:lvl>
    <w:lvl w:ilvl="1">
      <w:numFmt w:val="bullet"/>
      <w:lvlText w:val="ï"/>
      <w:lvlJc w:val="left"/>
      <w:pPr>
        <w:ind w:left="1406" w:hanging="268"/>
      </w:pPr>
    </w:lvl>
    <w:lvl w:ilvl="2">
      <w:numFmt w:val="bullet"/>
      <w:lvlText w:val="ï"/>
      <w:lvlJc w:val="left"/>
      <w:pPr>
        <w:ind w:left="2332" w:hanging="268"/>
      </w:pPr>
    </w:lvl>
    <w:lvl w:ilvl="3">
      <w:numFmt w:val="bullet"/>
      <w:lvlText w:val="ï"/>
      <w:lvlJc w:val="left"/>
      <w:pPr>
        <w:ind w:left="3258" w:hanging="268"/>
      </w:pPr>
    </w:lvl>
    <w:lvl w:ilvl="4">
      <w:numFmt w:val="bullet"/>
      <w:lvlText w:val="ï"/>
      <w:lvlJc w:val="left"/>
      <w:pPr>
        <w:ind w:left="4184" w:hanging="268"/>
      </w:pPr>
    </w:lvl>
    <w:lvl w:ilvl="5">
      <w:numFmt w:val="bullet"/>
      <w:lvlText w:val="ï"/>
      <w:lvlJc w:val="left"/>
      <w:pPr>
        <w:ind w:left="5110" w:hanging="268"/>
      </w:pPr>
    </w:lvl>
    <w:lvl w:ilvl="6">
      <w:numFmt w:val="bullet"/>
      <w:lvlText w:val="ï"/>
      <w:lvlJc w:val="left"/>
      <w:pPr>
        <w:ind w:left="6036" w:hanging="268"/>
      </w:pPr>
    </w:lvl>
    <w:lvl w:ilvl="7">
      <w:numFmt w:val="bullet"/>
      <w:lvlText w:val="ï"/>
      <w:lvlJc w:val="left"/>
      <w:pPr>
        <w:ind w:left="6962" w:hanging="268"/>
      </w:pPr>
    </w:lvl>
    <w:lvl w:ilvl="8">
      <w:numFmt w:val="bullet"/>
      <w:lvlText w:val="ï"/>
      <w:lvlJc w:val="left"/>
      <w:pPr>
        <w:ind w:left="7888" w:hanging="268"/>
      </w:pPr>
    </w:lvl>
  </w:abstractNum>
  <w:abstractNum w:abstractNumId="3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1866" w:hanging="268"/>
      </w:pPr>
      <w:rPr>
        <w:rFonts w:ascii="Open Sans" w:hAnsi="Open Sans" w:cs="Open Sans"/>
        <w:b/>
        <w:bCs/>
        <w:color w:val="231F20"/>
        <w:w w:val="99"/>
        <w:sz w:val="24"/>
        <w:szCs w:val="24"/>
      </w:rPr>
    </w:lvl>
    <w:lvl w:ilvl="1">
      <w:numFmt w:val="bullet"/>
      <w:lvlText w:val="ï"/>
      <w:lvlJc w:val="left"/>
      <w:pPr>
        <w:ind w:left="2898" w:hanging="268"/>
      </w:pPr>
    </w:lvl>
    <w:lvl w:ilvl="2">
      <w:numFmt w:val="bullet"/>
      <w:lvlText w:val="ï"/>
      <w:lvlJc w:val="left"/>
      <w:pPr>
        <w:ind w:left="3936" w:hanging="268"/>
      </w:pPr>
    </w:lvl>
    <w:lvl w:ilvl="3">
      <w:numFmt w:val="bullet"/>
      <w:lvlText w:val="ï"/>
      <w:lvlJc w:val="left"/>
      <w:pPr>
        <w:ind w:left="4974" w:hanging="268"/>
      </w:pPr>
    </w:lvl>
    <w:lvl w:ilvl="4">
      <w:numFmt w:val="bullet"/>
      <w:lvlText w:val="ï"/>
      <w:lvlJc w:val="left"/>
      <w:pPr>
        <w:ind w:left="6012" w:hanging="268"/>
      </w:pPr>
    </w:lvl>
    <w:lvl w:ilvl="5">
      <w:numFmt w:val="bullet"/>
      <w:lvlText w:val="ï"/>
      <w:lvlJc w:val="left"/>
      <w:pPr>
        <w:ind w:left="7050" w:hanging="268"/>
      </w:pPr>
    </w:lvl>
    <w:lvl w:ilvl="6">
      <w:numFmt w:val="bullet"/>
      <w:lvlText w:val="ï"/>
      <w:lvlJc w:val="left"/>
      <w:pPr>
        <w:ind w:left="8088" w:hanging="268"/>
      </w:pPr>
    </w:lvl>
    <w:lvl w:ilvl="7">
      <w:numFmt w:val="bullet"/>
      <w:lvlText w:val="ï"/>
      <w:lvlJc w:val="left"/>
      <w:pPr>
        <w:ind w:left="9126" w:hanging="268"/>
      </w:pPr>
    </w:lvl>
    <w:lvl w:ilvl="8">
      <w:numFmt w:val="bullet"/>
      <w:lvlText w:val="ï"/>
      <w:lvlJc w:val="left"/>
      <w:pPr>
        <w:ind w:left="10164" w:hanging="268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F"/>
    <w:rsid w:val="0005739F"/>
    <w:rsid w:val="00716DB7"/>
    <w:rsid w:val="009A7A62"/>
    <w:rsid w:val="00D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270D1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20"/>
      <w:ind w:left="200"/>
      <w:outlineLvl w:val="0"/>
    </w:pPr>
    <w:rPr>
      <w:rFonts w:ascii="Open Sans" w:hAnsi="Open Sans" w:cs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0" w:hanging="270"/>
    </w:pPr>
    <w:rPr>
      <w:rFonts w:ascii="Open Sans" w:hAnsi="Open Sans" w:cs="Open Sans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492</Words>
  <Characters>2278</Characters>
  <Application>Microsoft Macintosh Word</Application>
  <DocSecurity>0</DocSecurity>
  <Lines>253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Part A: Your Personal Network</vt:lpstr>
      <vt:lpstr>Part B: Your Professional Network</vt:lpstr>
      <vt:lpstr>Part C: Networking Events</vt:lpstr>
      <vt:lpstr>Part D: Informational Interviews</vt:lpstr>
    </vt:vector>
  </TitlesOfParts>
  <Manager/>
  <Company/>
  <LinksUpToDate>false</LinksUpToDate>
  <CharactersWithSpaces>2617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Barbara Macdonald</cp:lastModifiedBy>
  <cp:revision>4</cp:revision>
  <dcterms:created xsi:type="dcterms:W3CDTF">2017-08-03T15:35:00Z</dcterms:created>
  <dcterms:modified xsi:type="dcterms:W3CDTF">2017-08-03T15:38:00Z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2017 (Macintosh)</vt:lpwstr>
  </property>
</Properties>
</file>